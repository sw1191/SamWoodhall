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426"/>
      </w:tblGrid>
      <w:tr w:rsidR="006609D8" w14:paraId="3FA339DC" w14:textId="77777777">
        <w:trPr>
          <w:trHeight w:val="15998"/>
          <w:tblCellSpacing w:w="0" w:type="dxa"/>
        </w:trPr>
        <w:tc>
          <w:tcPr>
            <w:tcW w:w="4480" w:type="dxa"/>
            <w:shd w:val="clear" w:color="auto" w:fill="4A4A4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ivdocumentleft-boxsectionidSECTIONPICT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6609D8" w14:paraId="7B033208" w14:textId="77777777">
              <w:trPr>
                <w:trHeight w:hRule="exact" w:val="358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6DEBFE" w14:textId="77777777" w:rsidR="006609D8" w:rsidRDefault="006F4156">
                  <w:pPr>
                    <w:pStyle w:val="documentprflPicfield"/>
                    <w:spacing w:line="280" w:lineRule="atLeast"/>
                    <w:ind w:left="700" w:right="400"/>
                    <w:rPr>
                      <w:rStyle w:val="divdocumentdivsectiondivparagraphfirstparagraphparagraphpict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ivdocumentdivsectiondivparagraphfirstparagraphparagraphpict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470BF8C5" wp14:editId="31537F33">
                        <wp:extent cx="2146300" cy="21463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0" cy="2146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A3570A" w14:textId="77777777" w:rsidR="006609D8" w:rsidRDefault="006F4156">
            <w:pPr>
              <w:pStyle w:val="picturepadding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94EF778" w14:textId="77777777" w:rsidR="006609D8" w:rsidRDefault="006F4156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75789274" w14:textId="77777777" w:rsidR="006609D8" w:rsidRDefault="006F4156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Ind w:w="7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900"/>
            </w:tblGrid>
            <w:tr w:rsidR="006609D8" w14:paraId="6AEB1B1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2D976081" w14:textId="77777777" w:rsidR="006609D8" w:rsidRDefault="006F4156">
                  <w:pPr>
                    <w:rPr>
                      <w:rStyle w:val="documentleftcell"/>
                      <w:rFonts w:ascii="Blinker" w:eastAsia="Blinker" w:hAnsi="Blinker" w:cs="Blinker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6B439500" wp14:editId="1AB81A29">
                        <wp:extent cx="140148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235E1227" w14:textId="77777777" w:rsidR="006609D8" w:rsidRDefault="006F4156">
                  <w:pPr>
                    <w:pStyle w:val="documentzipsuffix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2 Roxburgh Road, Westgate-On-Sea,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Kent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CT88RX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609D8" w14:paraId="19724E8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87C032C" w14:textId="77777777" w:rsidR="006609D8" w:rsidRDefault="006F4156">
                  <w:pPr>
                    <w:spacing w:line="280" w:lineRule="atLeast"/>
                    <w:ind w:right="40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3D065CC" wp14:editId="0CDE00DB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28928E85" w14:textId="77777777" w:rsidR="006609D8" w:rsidRDefault="006F4156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+447480217034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609D8" w14:paraId="78A2D80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13A313B" w14:textId="77777777" w:rsidR="006609D8" w:rsidRDefault="006F4156">
                  <w:pPr>
                    <w:spacing w:line="280" w:lineRule="atLeast"/>
                    <w:ind w:right="40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BD37872" wp14:editId="3AC091AB">
                        <wp:extent cx="152832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407F8F22" w14:textId="77777777" w:rsidR="006609D8" w:rsidRDefault="006F4156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sw1191@canterbury.ac.uk</w:t>
                  </w:r>
                </w:p>
              </w:tc>
            </w:tr>
          </w:tbl>
          <w:p w14:paraId="1A45713D" w14:textId="77777777" w:rsidR="006609D8" w:rsidRDefault="006F4156">
            <w:pPr>
              <w:pStyle w:val="documentSECTIONCNTCsectionnotadditionallnkscspdivnth-child1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7515E0BD" w14:textId="77777777" w:rsidR="006609D8" w:rsidRDefault="006F4156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635B999C" w14:textId="77777777" w:rsidR="006609D8" w:rsidRDefault="006F4156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C20E5B0" w14:textId="77777777" w:rsidR="006609D8" w:rsidRDefault="006F4156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Customer service</w:t>
            </w:r>
          </w:p>
          <w:p w14:paraId="25187FFC" w14:textId="77777777" w:rsidR="006609D8" w:rsidRDefault="006F415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Promotions</w:t>
            </w:r>
          </w:p>
          <w:p w14:paraId="37F2A15E" w14:textId="77777777" w:rsidR="006609D8" w:rsidRDefault="006F4156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940" w:right="400" w:hanging="232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 of C#, HTML and Python</w:t>
            </w:r>
          </w:p>
          <w:p w14:paraId="72255D2D" w14:textId="77777777" w:rsidR="006609D8" w:rsidRDefault="006F4156">
            <w:pPr>
              <w:pStyle w:val="documentsectionscspdiv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1E7472DF" w14:textId="77777777" w:rsidR="006609D8" w:rsidRDefault="006609D8">
            <w:pPr>
              <w:pStyle w:val="div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700" w:right="400"/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righ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6609D8" w14:paraId="133F9EC7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467A1A9" w14:textId="77777777" w:rsidR="006609D8" w:rsidRDefault="006F4156">
                  <w:pPr>
                    <w:pStyle w:val="documentname"/>
                    <w:pBdr>
                      <w:bottom w:val="none" w:sz="0" w:space="0" w:color="auto"/>
                    </w:pBdr>
                    <w:ind w:left="360" w:right="360"/>
                    <w:rPr>
                      <w:rStyle w:val="divdocumentright-box"/>
                      <w:rFonts w:ascii="Blinker" w:eastAsia="Blinker" w:hAnsi="Blinker" w:cs="Blinke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</w:rPr>
                    <w:t>Sam</w:t>
                  </w:r>
                  <w:r>
                    <w:rPr>
                      <w:rStyle w:val="divdocumentright-box"/>
                      <w:rFonts w:ascii="Blinker" w:eastAsia="Blinker" w:hAnsi="Blinker" w:cs="Blinker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</w:rPr>
                    <w:t>Woodhall</w:t>
                  </w:r>
                </w:p>
                <w:p w14:paraId="46B1C9A1" w14:textId="77777777" w:rsidR="006609D8" w:rsidRDefault="006F4156">
                  <w:pPr>
                    <w:pStyle w:val="borderbottom"/>
                    <w:spacing w:after="600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2D90FB6F" w14:textId="77777777" w:rsidR="006609D8" w:rsidRDefault="006F4156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E0A91EA" w14:textId="77777777" w:rsidR="006609D8" w:rsidRDefault="006F4156">
                  <w:pPr>
                    <w:pStyle w:val="documentright-boxsectionnth-child1section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668C8783" w14:textId="00D6EF3A" w:rsidR="006609D8" w:rsidRDefault="006F4156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Canterbury Christ Church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Business Information Systems student who is developing skills ready for working in the Business or IT sector. I am a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creative individual who enjoys devising and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implementing solutions and is motivated 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to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complet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e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tasks to a high 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standard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 Alongside st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udying at university, I work fo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r a national large format retailer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which allows me to improve my communication and organizational skills. I am a good team worker who enjoys strong group effort. I am always willing to try and learn and improve from my failures. A key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interest is within theme parks, </w:t>
                  </w:r>
                  <w:r w:rsidR="00AD5F49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and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I manage a theme park news group on social media within my free time, which has currently amassed to 700 followers on Twitter.</w:t>
                  </w:r>
                </w:p>
                <w:p w14:paraId="38378DB3" w14:textId="77777777" w:rsidR="006609D8" w:rsidRDefault="006F4156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4643CF17" w14:textId="77777777" w:rsidR="006609D8" w:rsidRDefault="006F4156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326C6EA3" w14:textId="77777777" w:rsidR="006609D8" w:rsidRDefault="006F4156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04DD2F6C" w14:textId="77777777" w:rsidR="006609D8" w:rsidRDefault="006F4156">
                  <w:pPr>
                    <w:pStyle w:val="documentright-boxpaddedline"/>
                    <w:tabs>
                      <w:tab w:val="right" w:pos="6826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Team Member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09/2018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Current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470EB4C" w14:textId="77777777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Homebase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Broadstairs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, Kent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6AFF8AC3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Contribute to team success by completing tasks quickly and efficiently.</w:t>
                  </w:r>
                </w:p>
                <w:p w14:paraId="687B57F8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Ensured that excellent plant quality in the garden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centre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is maintained.</w:t>
                  </w:r>
                </w:p>
                <w:p w14:paraId="5EEAAC1E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Helped identify price reductions and create prices for products.</w:t>
                  </w:r>
                </w:p>
                <w:p w14:paraId="6BD9F1BB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Deliver excellent customer service and plant k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nowledge with a positive, friendly attitude.</w:t>
                  </w:r>
                </w:p>
                <w:p w14:paraId="231B9649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Creatively contribute and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organise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displays to promote our plants and encourage customer purchases.</w:t>
                  </w:r>
                </w:p>
                <w:p w14:paraId="74613207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Checked customer IDs at tills for age-restricted products.</w:t>
                  </w:r>
                </w:p>
                <w:p w14:paraId="4FC929A2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Assisted customers who were collecting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products from the store.</w:t>
                  </w:r>
                </w:p>
                <w:p w14:paraId="734F05B0" w14:textId="16C34DB9" w:rsidR="006609D8" w:rsidRDefault="00AD5F49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Responsible for maintaining high standards of presentation of</w:t>
                  </w:r>
                  <w:r w:rsidR="006F4156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the garden </w:t>
                  </w:r>
                  <w:proofErr w:type="spellStart"/>
                  <w:r w:rsidR="006F4156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centre</w:t>
                  </w:r>
                  <w:proofErr w:type="spellEnd"/>
                  <w:r w:rsidR="006F4156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399A28F9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Assisted with the disposal of poor quality plants.</w:t>
                  </w:r>
                </w:p>
                <w:p w14:paraId="6A22B1FE" w14:textId="77777777" w:rsidR="006609D8" w:rsidRDefault="006F4156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Collected and maintained trolleys to ensure consistent access for customers.</w:t>
                  </w:r>
                </w:p>
                <w:p w14:paraId="50135FCC" w14:textId="77777777" w:rsidR="006609D8" w:rsidRDefault="006F4156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124EFEFC" w14:textId="77777777" w:rsidR="006609D8" w:rsidRDefault="006F4156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7B98D645" w14:textId="77777777" w:rsidR="006609D8" w:rsidRDefault="006F4156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31611545" w14:textId="77777777" w:rsidR="006609D8" w:rsidRDefault="006F4156">
                  <w:pPr>
                    <w:pStyle w:val="documenteducationparagraphspacing"/>
                    <w:spacing w:line="20" w:lineRule="exac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7479C9CF" w14:textId="77777777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: Business Information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Systems,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Expected in 09/2024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7F4010EB" w14:textId="5D895FFD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Canterbury Christ Church University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Canterbury, KEN</w:t>
                  </w:r>
                  <w:r w:rsidR="00AD5F49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T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57D5F7FD" w14:textId="77777777" w:rsidR="006609D8" w:rsidRDefault="006F4156">
                  <w:pPr>
                    <w:pStyle w:val="divdocumentulli"/>
                    <w:numPr>
                      <w:ilvl w:val="0"/>
                      <w:numId w:val="4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Completed Computer Forensics &amp; Cyber Security foundation year in July 2021</w:t>
                  </w:r>
                </w:p>
                <w:p w14:paraId="46977F0C" w14:textId="77777777" w:rsidR="006609D8" w:rsidRDefault="006F4156">
                  <w:pPr>
                    <w:pStyle w:val="documenteducationparagraphspacing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3CF1DCE8" w14:textId="77777777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A-Levels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: Business Studies &amp; IT,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05/2020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25B47930" w14:textId="614A329F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The Abbey School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Faversham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, </w:t>
                  </w:r>
                  <w:r w:rsidR="00E66B63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Kent</w:t>
                  </w:r>
                </w:p>
                <w:p w14:paraId="1799F62A" w14:textId="77777777" w:rsidR="006609D8" w:rsidRDefault="006F4156">
                  <w:pPr>
                    <w:pStyle w:val="divdocumentulli"/>
                    <w:numPr>
                      <w:ilvl w:val="0"/>
                      <w:numId w:val="5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Assisted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with tours around the school for parents and potential new students.</w:t>
                  </w:r>
                </w:p>
                <w:p w14:paraId="088566ED" w14:textId="77777777" w:rsidR="006609D8" w:rsidRDefault="006F4156">
                  <w:pPr>
                    <w:pStyle w:val="documenteducationparagraphspacing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00CA5862" w14:textId="554FAC8E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GCSEs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: English, IT, Business Studies,</w:t>
                  </w:r>
                  <w:r w:rsidR="00AD5F49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Science, History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06/2018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6DAD699C" w14:textId="132B26B0" w:rsidR="006609D8" w:rsidRDefault="006F4156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Blinker" w:eastAsia="Blinker" w:hAnsi="Blinker" w:cs="Blinker"/>
                      <w:sz w:val="20"/>
                      <w:szCs w:val="20"/>
                    </w:rPr>
                    <w:t>The Abbey School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Faversham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, </w:t>
                  </w:r>
                  <w:r w:rsidR="00E66B63"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Kent</w:t>
                  </w:r>
                </w:p>
                <w:p w14:paraId="0A7669FF" w14:textId="5257ED49" w:rsidR="00E66B63" w:rsidRDefault="006F4156" w:rsidP="00B22AA1">
                  <w:pPr>
                    <w:pStyle w:val="divdocumentulli"/>
                    <w:numPr>
                      <w:ilvl w:val="0"/>
                      <w:numId w:val="6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Member of the House Council.</w:t>
                  </w:r>
                </w:p>
                <w:p w14:paraId="1236E65C" w14:textId="77777777" w:rsidR="00B22AA1" w:rsidRPr="00B22AA1" w:rsidRDefault="00B22AA1" w:rsidP="00B22AA1">
                  <w:pPr>
                    <w:pStyle w:val="divdocumentulli"/>
                    <w:spacing w:before="200" w:line="280" w:lineRule="atLeast"/>
                    <w:ind w:left="60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58771DE7" w14:textId="77777777" w:rsidR="006609D8" w:rsidRDefault="006F4156">
                  <w:pPr>
                    <w:pStyle w:val="divdocumentulli"/>
                    <w:numPr>
                      <w:ilvl w:val="0"/>
                      <w:numId w:val="6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Awarded the Year 11 Prize for I.T.</w:t>
                  </w:r>
                </w:p>
                <w:p w14:paraId="6CC31669" w14:textId="77777777" w:rsidR="006609D8" w:rsidRDefault="006F4156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</w:tc>
            </w:tr>
          </w:tbl>
          <w:p w14:paraId="0ABAE9AD" w14:textId="77777777" w:rsidR="006609D8" w:rsidRDefault="006609D8">
            <w:pPr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</w:tr>
    </w:tbl>
    <w:p w14:paraId="73EF869C" w14:textId="77777777" w:rsidR="006609D8" w:rsidRDefault="006F4156">
      <w:pPr>
        <w:pStyle w:val="div"/>
        <w:spacing w:line="20" w:lineRule="atLeast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6609D8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8E4A5E5F-F02D-46AB-82D6-5F66950A6477}"/>
    <w:embedBold r:id="rId2" w:fontKey="{DC0FDA2C-E2AB-4DDD-9161-1EB68000A0F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CC25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1E7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7612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CF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AA5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34A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600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AA9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08E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DBA8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B662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364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DE28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4EEC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54A9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4C8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BC8B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801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FA64A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224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68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4C99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0CF6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CA4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9A7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8E1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F84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6CE76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6D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EC2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F66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884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58C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84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3C7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42D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22C7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16B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0EF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9C9A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B2B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841E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10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327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EC1E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232D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E87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0AD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4CAA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7E1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CA07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B2F6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CA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3016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06785335">
    <w:abstractNumId w:val="0"/>
  </w:num>
  <w:num w:numId="2" w16cid:durableId="1290161167">
    <w:abstractNumId w:val="1"/>
  </w:num>
  <w:num w:numId="3" w16cid:durableId="1591427246">
    <w:abstractNumId w:val="2"/>
  </w:num>
  <w:num w:numId="4" w16cid:durableId="1693874086">
    <w:abstractNumId w:val="3"/>
  </w:num>
  <w:num w:numId="5" w16cid:durableId="1478917461">
    <w:abstractNumId w:val="4"/>
  </w:num>
  <w:num w:numId="6" w16cid:durableId="913318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D8"/>
    <w:rsid w:val="004725F0"/>
    <w:rsid w:val="006609D8"/>
    <w:rsid w:val="006F4156"/>
    <w:rsid w:val="00AD5F49"/>
    <w:rsid w:val="00B22AA1"/>
    <w:rsid w:val="00E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3AB6"/>
  <w15:docId w15:val="{A519D3F6-2928-48E4-A569-394C93E8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4A4A4A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4A4A4A"/>
    </w:pPr>
    <w:rPr>
      <w:color w:val="FFFFFF"/>
      <w:shd w:val="clear" w:color="auto" w:fill="4A4A4A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|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60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4A4A4A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A4A4A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Woodhall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Woodhall</dc:title>
  <dc:creator>Sam Woodhall</dc:creator>
  <cp:lastModifiedBy>Sam Woodhall</cp:lastModifiedBy>
  <cp:revision>2</cp:revision>
  <dcterms:created xsi:type="dcterms:W3CDTF">2022-05-08T19:40:00Z</dcterms:created>
  <dcterms:modified xsi:type="dcterms:W3CDTF">2022-05-08T19:40:00Z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a2c3b191-71e7-4cfe-bff0-eb305467475a</vt:lpwstr>
  </property>
  <property fmtid="{D5CDD505-2E9C-101B-9397-08002B2CF9AE}" pid="3" name="x1ye=0">
    <vt:lpwstr>eEEAAB+LCAAAAAAABAAdm8W2s1oQhB+IAW6Df4C7E2yGa3B/+ptzZ8laIbB7d1d9RYgI8TjBojCJ0AzFCjiJQAjHE5jIQZiAUIj41iHPOvCn8PMPIFSOFiWq4R/4N0Y7HA50YI39jA2dGVQkyLTdwQfYyzJl2I2U08qhasjMzoVLi1Pvyu6ZpuKayFKZNfn0Ux1/XmNO1BVbTNPj7tlIlgZapDiyNQs7hTZUnzLJqyXVsxuBBzxL7eKWipBSi9w</vt:lpwstr>
  </property>
  <property fmtid="{D5CDD505-2E9C-101B-9397-08002B2CF9AE}" pid="4" name="x1ye=1">
    <vt:lpwstr>RtgGGqU14KUhO3gcxXQfYqyDGduj15XTcULvb65Ngwtl0N62/HmR4GI9Ug7trv8Tmsc/6OdtqjrXhpglIiaLLyXcE1SoKVHCW79RZs+bHyodQ4Kb0phmzhniZNuDsKyIDjodjF6oZxFjuqqWpDuJjjtjq03b9Hblwss8DXgyRZX1fsADDSbPLU32iWwCnJRnskv3iCTk5Psm/CXDl6Qdwyi/4UiJ/G3Rw7eDIf/LT5MeBNGUwh2vS4wJ4PvNMHk</vt:lpwstr>
  </property>
  <property fmtid="{D5CDD505-2E9C-101B-9397-08002B2CF9AE}" pid="5" name="x1ye=10">
    <vt:lpwstr>CsFDO5d/SFnnmnT2grkqltAoBi2cckUGPExjgt9XB9k4xzT0lRZzD/8POyyFLY3TWtiMXLkumaFfGhoLAeIHpHvgV9Q+m9e9RPgCf+qZOGcWwQlT2Grlpdmuxw/mBUptBw8vqAgH1slgIQ+o4jZMywsMWFul/azZ9OaQY7o9E0wx6puOrWRNVnXYHdiqKR2IVosu9aYiNB+SeVFQyMDLMaOB8KxbRv8qXmQ/meRC2YM+1fZFoUdE3p3hqLvaKy7</vt:lpwstr>
  </property>
  <property fmtid="{D5CDD505-2E9C-101B-9397-08002B2CF9AE}" pid="6" name="x1ye=11">
    <vt:lpwstr>UgayWzUpv2miAWmSKseHk/rzx2XbgaPbN69z0WKRLmYaGyQxGoXJ8IEUsR/TzfpHm74bmRP9geVHCjJXKFyQ0wfsSOgtkZYXxaNZt+TUoVRH07EsL+uAA+jfJrCYSOU3eNrs/9mNBFWhcH78AOzWFzsbOEpMJEx4tVx/TPPtY4BE0AxM1UMZJdHK74Kl5uzFH4/SxeStr5NNyKaP06w26BUFo1ZoE90K/cRL9npxNkHLeexLd+2PiDXun++/TVU</vt:lpwstr>
  </property>
  <property fmtid="{D5CDD505-2E9C-101B-9397-08002B2CF9AE}" pid="7" name="x1ye=12">
    <vt:lpwstr>xfL3MqwAxMkZfehMJXMs8Hy93gY0e4PT8jVLLKNXNujwHet/48aOMbq4gwAN16lag+bV/bq1n/51J1PP9USEF5FLtEf5IJKh/ypopF64S0BioW9Y9RsWL0fI3VqgvF4CyYB67nWEgjkHDQCoB9r4MmZ82EPuf4OEVoFYr79nHobm+tgMbSA2nKJXqxxpcyCCoNNu27xzO1uQ94kz5+fAW3li5ngSfXZlof/iyAeJcAstDjtjyntT5FCNuVXjy2g</vt:lpwstr>
  </property>
  <property fmtid="{D5CDD505-2E9C-101B-9397-08002B2CF9AE}" pid="8" name="x1ye=13">
    <vt:lpwstr>cOS8C7gXshst3UGCIUUIduj42z/QZeqVAUVc8+YNx0BSb4/5VP4qh7V6vvfKn7m8FH35nTahSMlGRC5pVGd21ql/nYVkSzVUmRqqTBCD8TZ7+4M14/4QrorM9qx5phMCXpnCM/7aEVBW/6KLsG1Jt9de1YIXNRLAS4pKwBohpkVxHjIntk/f95ZCQl97wY1E+ojOwGFcSqr8MZVxpV1ciJpURXL61pHwsrreFnnFdvGj0N8Pr+hhq82TZn9jogH</vt:lpwstr>
  </property>
  <property fmtid="{D5CDD505-2E9C-101B-9397-08002B2CF9AE}" pid="9" name="x1ye=14">
    <vt:lpwstr>qJigRS5UPvkgcGnZSmFoUn3lhYT45QglMm5Gg9rPpTuqzKT1E7TE5ifdQJWjsugTqytBDpkq2FQAikvte83SEVWbH5Ux8AzU3UrjuaYqTjKp+L4ElqT+0cTM8O00GRHJs8LaO7Exn6jqyfseiJ980ea3avsHQAFhWCnrF+DcbE6nxKtN74UkwoPxxuS38QrFOQSgXCF+MogwyYSKqOtNXRAtLL0uElOfo0x7mdcFXxv1veCnacbFXXaAcS8h0rr</vt:lpwstr>
  </property>
  <property fmtid="{D5CDD505-2E9C-101B-9397-08002B2CF9AE}" pid="10" name="x1ye=15">
    <vt:lpwstr>BuUJph54rBkwBp2VjQVeWThMsqFUYSPEG+Q4Mb3t5lY8QY78sFcS0CJPJAV09EpGMq4prLx+JtLSf2YyJfVLsgBoB9pu2ewajtPFAeGh+dc9hhOyEH79ZeXiWhAdwhPnvCqxzVtrLkx02QF5svsUI3AlFbXOy4el2y34snaB+FvmvJQQ5Tf3L12QcCa5JePrp1V9beG9lNkocERnegjyd3C5qNqqSBczTvKeReIvxSnm9UdkLqMEJ+DtFcOty6P</vt:lpwstr>
  </property>
  <property fmtid="{D5CDD505-2E9C-101B-9397-08002B2CF9AE}" pid="11" name="x1ye=16">
    <vt:lpwstr>LA0rXrtymiak+SDtVIIhomvBJ7E84CQtx3wciYI9sjOGoMYGw/V3Q7+WEY0hc4GxqJWkt2IAra374hfqiEZgqhrE7yTlwn2+Ku+CbkGFxRvVbNwIGUOMQ8VCr9R0RSo3fpECrji0pgl5DFLKcNj6qsrCi/JEFVygnZT32ZxiqC/1onVpyPs3Gj4HnKfbhcS1QHSptR1uiYmFIzdR4AgVZv5mlB0CZQGPeCuUr2as2J3pylgNdRHYx6v48bAcydP</vt:lpwstr>
  </property>
  <property fmtid="{D5CDD505-2E9C-101B-9397-08002B2CF9AE}" pid="12" name="x1ye=17">
    <vt:lpwstr>sr1CeBYdHgADC+8IRr/IO7tMhqP+qUaDBj6VDPiIXcF2ujn4icWr8APOXD3qPMFCDHnk7zPvDjW2SEBN+ckwpIop7z8j9ELuPrx8QX/wi8fn8wQSdZG5MtMPyFi9l1zrx42ztqzuPEwR6ym+1ZqtkY3wQ0Dg2eUd7RoV6IJgm0Ez2cndSOip30CnXmTQvWUkehXeaKC+GZegxqA+tj9hnrYzrn4abVmom8ON9qJXnhAmq9p0u4PnT4uQcXbGaKV</vt:lpwstr>
  </property>
  <property fmtid="{D5CDD505-2E9C-101B-9397-08002B2CF9AE}" pid="13" name="x1ye=18">
    <vt:lpwstr>QG8phC8hHiP52TZ4WTYK1FcDFUhXn7wXqghr3YqqBIs1Su3wLYMfyIOlSBAh2frdTTXM+w1XRhO+bzEz8nziD1ejyHHJehG+CTjpqVvcVLhAH6NujfdsSbD4ThazZiuDlJ0s/vTVIbMPUwFrFBnwn47fDpRUwcMx+KxrODa92kZOajJa+q8TzBF9ukuETKR/OWaEYqZFMW35Nym9rFp7WSzouLotiXjdfJq2vCRFteyrBbvLBOPvF0V2p0VMacm</vt:lpwstr>
  </property>
  <property fmtid="{D5CDD505-2E9C-101B-9397-08002B2CF9AE}" pid="14" name="x1ye=19">
    <vt:lpwstr>mi0BK0pQi0WiiHfEqBGwySAJFXxpL4ea6pfdpBbYP/1eRFmg8GNJioPpdbVWF0ydD31juTwhvPxfd04cSCM1QKWTyIju8HMVyCumtXjPts0kJsFBfvhqdW2jbNz7WuAxPvgnOpJeawrPfh09JjrIfNPoA+lrOPkbYrc/ODJqElHqYzfzCFpTAsYCcCeG7rLyz6zcZhLP3R/1nd94PkxNtOP+48N6HVFbkwhvs4imNHgpnpiaNGot+wB8tGENXG7</vt:lpwstr>
  </property>
  <property fmtid="{D5CDD505-2E9C-101B-9397-08002B2CF9AE}" pid="15" name="x1ye=2">
    <vt:lpwstr>PTRswuXYeRP/hVn+PB8h+UHGZo0xCeGvzb3WHvo9khhj9KutqeURt8+z3QuT8TSJ0Ysf2wy1cviHXD1UHCdO37wT663h/Ox2WhyK4W1/DHO+uj0BmneSE+X19aJab5so8Metky2jL2AT/mEewqv49OJpapMNnZIC8BVqJ7dSllzmtrNJvFhu2R51yk9EThtfLEawBOLvgUtVKrGt7FSE6dpSx+zoUlEfBvGcRz7NrUkFN1cfePihh4kYsDbxtyP</vt:lpwstr>
  </property>
  <property fmtid="{D5CDD505-2E9C-101B-9397-08002B2CF9AE}" pid="16" name="x1ye=20">
    <vt:lpwstr>huKLmois4Q1bTAp6Dh1Rr7EhdLc0F0pH6GehKc3NAV9C/iniL/6irrsjLSNuTCwYIX/Hk9yMOS5BeDmVtxjZpXvp+nI3ezX7JvZTlm4Pv6heXLCX9Z1l5c9e8JPbszsg9DEVIKLwdTiz+qjB9Jt+LPhQ55wYELs5KF0g0wl9alHHAyQkdSgC/baEuSoB2OL5+LIAXP7H1tG380uC2Jv0NJxUbtZk6z7qWaf085M9ytOn3pKwzahz7UW9DbsMDay</vt:lpwstr>
  </property>
  <property fmtid="{D5CDD505-2E9C-101B-9397-08002B2CF9AE}" pid="17" name="x1ye=21">
    <vt:lpwstr>5vVGIMUFr+HBOtkHDM5FfbJGFQmOf3EZH5ntIiD6K445fAMSY0qlq+6JhLnD/tP6DoAzciPF5g2gEhCSLLCODgytbn3orDr9UWQ6YzaH06B1Ey00MCu6ThVYwOEzwCVPVtQYRp1y44JjTJOOwzo6mYMp3S5WKy1yg7CAn80vvdPO+DfOIPg5w7UgfNww6seKwAI/w6TzlNcrDv8haEHC7L6eMgZh6+zVSJV2BuoLvxkrzswKzu9kOQYaoAc9biy</vt:lpwstr>
  </property>
  <property fmtid="{D5CDD505-2E9C-101B-9397-08002B2CF9AE}" pid="18" name="x1ye=22">
    <vt:lpwstr>obQk1nTK1OD5/Ue80VxozcxHjlDO9DtTHTrg1ETUKXviWRYoXFYr+BdSHN3EEVbrKrq28ZdfRf2TisJpu+WOeDB6nr9WRZO1+aKjUH48PmlUhZzfke0VZy1NRy/HKBnJKgDLf2+YeDbvlNSyngRPT287VYAzKC2dxbfKYu2oXKU+juqx3gVZmYRnR+prr5lA7zIjn4i/LiazSPZd85EPrkZyXmw8mFqpFyQeBu96eWCiKZa66ORrGLmFLVhPyok</vt:lpwstr>
  </property>
  <property fmtid="{D5CDD505-2E9C-101B-9397-08002B2CF9AE}" pid="19" name="x1ye=23">
    <vt:lpwstr>qZkcvRWCDO7a/x9ywQnekregQ09IKo0vcbhVVputqPkAM5veBQw6jvrNXB087JleKCDvsBun8QQd1QG3cXmeFDgVEd1CiD/CwF3+8KVz7HpGz6/vJCe1t3TV+S/Cn7BCRiCOpnE5wd2gUR0Zmv1G0TqmthXCbEwGVIAD+nHpt3P3YEY0S2owF1/5iQgQp149CU+Mr5vwLZTZnDu4wuonT7WL4V8VHgiBNUbpLnSzpPO+yYzPO61Q2P5pRP/QMx5</vt:lpwstr>
  </property>
  <property fmtid="{D5CDD505-2E9C-101B-9397-08002B2CF9AE}" pid="20" name="x1ye=24">
    <vt:lpwstr>7K2W3kvXPKGOOcXH7aPzqnYuJteTGHm8gmHwjUMzhTOmoTj6KcwWAEGGGs0ig1f9I7jCJ040wxcTBUTbQS2sNnV8VM2DzF43p9TieqWP0PCQd2AkJFjE+hNiK3rKBXHlvxEx+dYGL7FowFFslRuZQ4w5yEM4DWV3fzmRVlaUvMbhrtAOeMdOjrm6yBue8qCb2MEKp+9iB96f+tdXTv1M12x5OlP3hLhYmTdAgeSxdFBCoDmhag0dtgA49dOWKsO</vt:lpwstr>
  </property>
  <property fmtid="{D5CDD505-2E9C-101B-9397-08002B2CF9AE}" pid="21" name="x1ye=25">
    <vt:lpwstr>J72bwGW2fYi9mErwOKR+JwKDk5/m0kJQ00k1UqOnKgFzCFbVs0t7VjJ/CMrTPCz4lgJePCoTyE98g+uFQxHCUIsIjnpj3oiKjRjtIoEKw2VGJvT08e6WCLjwZ1sdMIZXAf379aU4lEY8G7B6aSKr2qojhh+toGzCYD6g/u0Y6kthe1yXvH1ZaHMsICwqaU3q3bFKQZOXzT3rqhCOCsVv32khYfEHcyJCDfMABCZ/LFIEsZ7qJXNaIcihFyhj/eP</vt:lpwstr>
  </property>
  <property fmtid="{D5CDD505-2E9C-101B-9397-08002B2CF9AE}" pid="22" name="x1ye=26">
    <vt:lpwstr>QcolU4EaEWTR2pP0JGm1L9Qi6WqIrcu3Vz9a7bSsfdSLhqLO5nUdUfdVjuuftDvCYv8ltgOTAvvhaxtDRYsONWwFP1Fw4zeKeD5fH06nuQuw0tLZ4An3m9bh3neUBAhv2kZ0gjH0KEEf/TW4mtTTeAWPH4mNj3E9AfvNLy7fdp8iwdf8reC4GaUv3YohvE72jWRNVQ+UKF5U4c4s/+cKSuwPJutNtkG4GTflwxMkbKJ9G34xwWVfuoK+rqBE+n6</vt:lpwstr>
  </property>
  <property fmtid="{D5CDD505-2E9C-101B-9397-08002B2CF9AE}" pid="23" name="x1ye=27">
    <vt:lpwstr>+9sda4PtXtRc67Rzd7VYQpCFCXqNKOajpHpb5IlajcxUP7cfc5wZZJLMd0KwcFKHURoQOMVq2FKv6D4YwYoIn5nHpZ8jxjqfH2AH+aBypQwsUG3Qn0HWkY1hS0oBaTp834c6iAuCBedBJ1xt7FdB+6ts3GSCb9oEXh1R3Y04Yt9hwkZdS1VeBIiAx4pbVk9bhJO+2qSkUpNhU/UXpch8hYjf4eCea9iNojeI/E54YgK31lMUBqmksDWAzwnawFC</vt:lpwstr>
  </property>
  <property fmtid="{D5CDD505-2E9C-101B-9397-08002B2CF9AE}" pid="24" name="x1ye=28">
    <vt:lpwstr>Q03YXGKi66GABzZd4Fk5ZzmA2O8M1rSl5b5rLpLbRfS27nh6jH/BsIE21Q9WsdEjOdBAU/4teCBwkc59axK0fUPhhovMX9cJjmfktVt0T4Mb+eA35HLPbNddTgU4msSyb23hQuaE0z7yLeI24kcXGBgICgA9J2YSa0ksQNIHv7t6Q+x6tQgLYdV4GefBuH0hi/hwBOHm1weijO1J2gaw3XOgXWkiBFMai8R3vpS2Dpyftj+ODlOrn76baQyfePJ</vt:lpwstr>
  </property>
  <property fmtid="{D5CDD505-2E9C-101B-9397-08002B2CF9AE}" pid="25" name="x1ye=29">
    <vt:lpwstr>pnMmxTcVe7At4F63s3J43m2LFPMYBs7ymH6ZIxRU3zPLKymQsLUMO3mKQXq8zGSfxDWUqbX2oH0gY9X2mIIEgTCB+TCt8z8EnoPv4S3ze0E7bVlyBm4U4wtHrJ0hg84g9e6ChtdZldu9f4KcQXGbZeefua+3H8EogtfHIEo+QkhhxGKpxGUl0nBRQx1KHSDztLbrWJvf1cPKyOvJLtt1bBvvPtrqryjNPF3zCZgqYzLPfd48gxEVTvWDGN24rpH</vt:lpwstr>
  </property>
  <property fmtid="{D5CDD505-2E9C-101B-9397-08002B2CF9AE}" pid="26" name="x1ye=3">
    <vt:lpwstr>ZsJe95tfANIf4aRdBRyhjgzT24RsCHCF1MkpZWdyn9S0XcHFcXJQu1olbQYkBN7OAZZayC0NbgP64oSjUOpy1AgDieBwp2cA46iZDMWph6y9pRO/2Uq9y3gdDlGukdmNfnEZnIodc+F+IlM8vwYkl7i5JHHlxIXzDgf1h6b7aVtCEaWNTS1b1o0x2JyG27xNlH2D5dXFk6Qj463NF5skpINBFseUUNyx1jTSwnSlmQxGCsPSFC9Dfua9TdVBadp</vt:lpwstr>
  </property>
  <property fmtid="{D5CDD505-2E9C-101B-9397-08002B2CF9AE}" pid="27" name="x1ye=30">
    <vt:lpwstr>F8hz3a+juDktC8/FEtHzvsHwkZNqDSnQQWPqBK9RIIbfAIyzNIV3bHzU3O4X1gx8byCkIXcU3N/t1Tx+FnpBjiSWC8+mp73nf58ZCysFqaiCRSOBRN7wzKV3bD2yATroPv5YgbfytiV2hTdEhySIoRLJI/j/k96we4NyUS6dSD0PVD51D7oTkoBB0oi7UQjcBAaKcvIFDCZuXHDqZ892NWXCpS2XBz45cvrZ+D7fOBaj7iPFAWlbpEvOKO39vK5</vt:lpwstr>
  </property>
  <property fmtid="{D5CDD505-2E9C-101B-9397-08002B2CF9AE}" pid="28" name="x1ye=31">
    <vt:lpwstr>a3/VPVAcxStYnd6AayH32BecvjCaEaX2HcbNJWcICh6Ch1vyVvxSfeKew9jap6nLHugxCxe3ct10/x54clho76rzM16HlTIN/nEA8R86vIwJQXJCrqGF1op2TnxzF36tk6CWLwPDhn9BYykvjwt8HVi/jZfogEmFLfz28aGL6nPjlmN5gcN+2D6AI9MjIqRHgNAw8+2U/Xd8Dd4Ylx4dnHCghU3iIzmMd3hqpxT5yMSOKGI9dNpR2FA9L6ZDjy+</vt:lpwstr>
  </property>
  <property fmtid="{D5CDD505-2E9C-101B-9397-08002B2CF9AE}" pid="29" name="x1ye=32">
    <vt:lpwstr>WAEL1ZYaeskO0T2QoG3yypL5jEYsr5eRDNOnjsB0+k0Pycv+CkggTJC/OPxxfQvGtcja2Uy/Mk9LYc+J51Ibiyj06Fm5e4CJO9Ee8P1FvtgzZ9bmxCey3g/Sg4V3zqa4LG0XqS46Wh/9iVgcH6ZjR2gwfWnys3sL+3zCJe7TOfwgpXkU81H07lqvpLJiBnX6IG/1irZD0Qnq9Xb+3t77RKvCT+qIdH1n8aedkLoRwQxIXVfhfn1uo8+oU7/Vbnk</vt:lpwstr>
  </property>
  <property fmtid="{D5CDD505-2E9C-101B-9397-08002B2CF9AE}" pid="30" name="x1ye=33">
    <vt:lpwstr>e7o1NiTCxnN4dl5SwvDxcy2ZxU0o0+lI3YTCUfg3rc26mxvFwJyNo+CGMLuyP1ji/9PYTz2OWfJPF3kHY2Kn1frDyieFcZn8swYNglrtG+Rom9Zq4L6kwbn/xV3rrLGR+i6Nc4KfhfDxezrSlhjfLPkp6dUc3zJgs4ZpnXzudcY40keAozRSU1EMykAzpd/LxrNPmxTVJfln+12VLgVoQ2ciudX5HIAl+vZSstizzmTCXppKwgc84RPVlFi0t3Y</vt:lpwstr>
  </property>
  <property fmtid="{D5CDD505-2E9C-101B-9397-08002B2CF9AE}" pid="31" name="x1ye=34">
    <vt:lpwstr>AlbGHsnv7J+ULUseNwWOFgPe97teGt9c8dxbcn5X3ptNd64lEUu0x46Ke/9YXOublVP9gDIRmqq7xwI5t5DKExKzAc9dFg0ebQxredVv1JQsPXOH/K1mg+Hv8OdXKMkaihgeM6cXH+Iz6lY+x3XneMg02kWvlQXKmV99jmaRaAy+coHzdZl7GTvAWwJL9E6f7mCRnLpjN0hyfT8OpDUIOzRZKryNviMTzUWXyL3dcp0E7KGlo6XX23ad9Y3dbdS</vt:lpwstr>
  </property>
  <property fmtid="{D5CDD505-2E9C-101B-9397-08002B2CF9AE}" pid="32" name="x1ye=35">
    <vt:lpwstr>+I1Gk81AbpjTdM5jrziEffw8ZTcqGWHH3k/09+Pm+GVdxKFvVRP0dVVg2VZ8LU0xgydSPTCy1gLDK6j8fcpr29kfARLS8PWGtzH20C/7L7fYyHI3Ht+iU0g0Tinx1qe1rEANkzbLSEIcC+WmsYhL1/8ah2DM2pq7wbE6QTVzHgQpSgJmlhNtAkXeaxkM9MFEA4mfz+5M3Nk6xfgcWJSHUYgFkfoANN9fg8SSkD4DirT50K+1mO78LLWrCNBxcno</vt:lpwstr>
  </property>
  <property fmtid="{D5CDD505-2E9C-101B-9397-08002B2CF9AE}" pid="33" name="x1ye=36">
    <vt:lpwstr>2IibYDpSc8O2KkcEoBiFvfUTLznK1x/d/ww+RQAyRCekCvvPs/4iavpGBAwnqeoTgN/jX7GPbPzykjRp7ULjNG2wn6FupmD0BOtJazk/J4ULkcNXPK/rA/UK16juTnGjRN0urohtG9uwmBnx/h5zuKTXreX2hTjOhEcvq3o8PTJd3ORRa9Hzy5+0ZHyJpVkPMHhe5we+Ik6CG/nSCS3eBfLVg0cSragkcOmR/JRA7AO9P4chtF9dXrO1OeL7BA2</vt:lpwstr>
  </property>
  <property fmtid="{D5CDD505-2E9C-101B-9397-08002B2CF9AE}" pid="34" name="x1ye=37">
    <vt:lpwstr>uI/F0XxXuNrpN/uVg1x8+eVZXbxDk8wQ80r7A5ocUQ9Eh4IKq0iIcBngSKZj5TbYi5HwCcKBQpbyxHAVcdddu6jR9t4eksXX7m0AvjvC2EQv8KD2nP1gUvuQxWc9P1TCAOF0eGWS8cSsaAOEsVgeL+u4XC+h1IOtr1Ms81B8Y/ZXQCDZiwnfzKLaIqWLMRDYhoWvs7zJ8tjVtSBBcfTMwz+5TcRG6bklKgHMjmV+M+eQ35GmfQa7n8B2RDrpXhC</vt:lpwstr>
  </property>
  <property fmtid="{D5CDD505-2E9C-101B-9397-08002B2CF9AE}" pid="35" name="x1ye=38">
    <vt:lpwstr>9+ijAav92lcZ7uUZMHmtkCzks/f3HwkSmFSI8zOF4+PQoW1C59feauWMlFO5SQ1xTWdRUBywziHOtkZhYE5jrozEA0DciE54qQCkYHXzxzq76JLIz1nlwaVG3+Q3wtcjyPxClj1bsqznKzaF6M9u0D15ivStqRvhcdbYoMYdLjooC60GZ+buppNSA7ftOByWf2v6ewRaoVYjCQFVzPnJaKGNRcKBQU9vrB0TI4Dc7OrMvn09DfT/Mc8hUKJuYCj</vt:lpwstr>
  </property>
  <property fmtid="{D5CDD505-2E9C-101B-9397-08002B2CF9AE}" pid="36" name="x1ye=39">
    <vt:lpwstr>zdHfZDRNKIFgiycS1LeTqgYbf0j8Xt5susLUptU1C45KxOU9xZQTuMif7eL22DwCxcYDWjqZyjWQLzKKryiCoDZaTERM/sSM9TbtsXteg5/LJgVXtC5q/wHYCcZ1nYDY78r3ff3IrbwHDTgsT5D67HWqTQt4CKi871TplraL1lRXsxgEEk5dPLx98H/kRfep6330RSRWRlNs+HtbE8jfqn15Iq8BJIGRWbD78rCc8L4nWLG/FVzIpoCXWKUCw2N</vt:lpwstr>
  </property>
  <property fmtid="{D5CDD505-2E9C-101B-9397-08002B2CF9AE}" pid="37" name="x1ye=4">
    <vt:lpwstr>oVFTCqYVgxHH8wtLOB9buk+Fqyjled99q6uTMLGO7VTCRKz+KTqNDKXDirOtjdESB74YyMw6gN6+mcJObmMDl0lYIHM75cawkCWyFO9k9lKa+cJPVhuZnQlHu/XSZ8AeMiEmYO0VfQjNQBu+52Dh0Ao2hqhgLDcARU2QKE3n7PTbdoG22l+1uvjXhvYJftviFomw6CrfNN/HepFkvi0Nnotm6w+1m0H73MQ4CH79teYCT8Vg8m2kBNQBmAvr6JW</vt:lpwstr>
  </property>
  <property fmtid="{D5CDD505-2E9C-101B-9397-08002B2CF9AE}" pid="38" name="x1ye=40">
    <vt:lpwstr>IHkWvLwqmzcYP/K9wwHbJbAqg0qOLCDQswMdnVnvAyhv5K6BitN00Jov9itILsbkm0w7fY/5vsVRVafNQy7fz6H91iyBScjbeRqK9Lg7bycn3K8lAWvR7Znbw13f6/ywVdSYC+KnN5RpzKEB5/nd7ZSvoHP/+LIQ9iIQ7NymztDgJy6BF2K2BS48iqsVamcdNkFIMLHZtmem51ZwG5yf+4UxqkORw7FuM5CAcA+x5MlkSAqkyLOai5NJH+8lD+I</vt:lpwstr>
  </property>
  <property fmtid="{D5CDD505-2E9C-101B-9397-08002B2CF9AE}" pid="39" name="x1ye=41">
    <vt:lpwstr>3tvRbX/uypR0585yEwrP88/TON9M68Zda2HX8HEKCAPcvhvKOeVbotaTh4RUQQJmLacGgtyDtO8N92YTAj/E/vRNJ/hJUv94l3Ws0vkDbxaNkl0fgfRjYDS4wKFRheFfWJULhQwwRBlFsCUnI2RxDrRUkm51VVXGpz0+zq+6DUJJvpqpBCQDbKXd7TxWgtfIgHcuqYkr80wvFRKYNjr6n86lcoZaFXGBe2LmtJ2bBH4FU6WAp2fP2GRrQcDKZcB</vt:lpwstr>
  </property>
  <property fmtid="{D5CDD505-2E9C-101B-9397-08002B2CF9AE}" pid="40" name="x1ye=42">
    <vt:lpwstr>au6emLI2AsDvm+4+msz3pRKzmd0E5u8BfHxxYM9Hjg0xrYWPyJPHirRaX2WprIicQ1HYj8GbvBTMrHQ9zr82BQsxuxUklQQxisZa4yosp9p5TgrkGuDQPnbHydRfLsNbPQQiEJwlDxWYmMms31Mk/aiYaFGneG7ZdPoLXnWWXBrSNLGAy8aYPFEcNrFkD1JSLmtJQ75RqbVl3In9k3uBLj3mik7GeNt5uq8ADSP2P8W3uLkzcqK3iaG8MbkRZNg</vt:lpwstr>
  </property>
  <property fmtid="{D5CDD505-2E9C-101B-9397-08002B2CF9AE}" pid="41" name="x1ye=43">
    <vt:lpwstr>8KPiNuaJC/teCByyQH3J/zbBcSh4/vFbB2xDRgjW3Ri13cDVBs9CYV828JlJrXuum9zsq1A7CDtRJQx4rKx4aK00QF5yUg68TWnNU9jKHtbgSsAHMQHpXXpwW3P+Ib4hihys2aAJzFzBZG9E+tLMyLwhj4L8Fr2NP4JNaMF7SCJuTpZt2yUVGqYEKBFE3hzP++XH/Mnh05hEyzwyS5nqahM8mdUe+BWnbvHrEg94IjvsXa7jJSaFH+iI3iCqftG</vt:lpwstr>
  </property>
  <property fmtid="{D5CDD505-2E9C-101B-9397-08002B2CF9AE}" pid="42" name="x1ye=44">
    <vt:lpwstr>4+YAiYlBl8lx7bm3u+Yy1q6PFte32kXZ4Xxupszk56LaOMOrSlgUT+jWIW8e34/YdvjJNhAhAfVNwJpHWI4lBV4hf+hpWOjcXeJpCZU0q7qUvBZZ1zQIuX78VDpBs+8Du+mICsa72uI4+Dbx58uJ9HqEpiFzCCbAyMtUTZsEBVF28/HOkjnMTS/Yv0DDRMok6hYpesZvMaHF5zK+VQoifac94iExu4vu85F+EN5mEbJrZxTCuUmykLOxB54T9eg</vt:lpwstr>
  </property>
  <property fmtid="{D5CDD505-2E9C-101B-9397-08002B2CF9AE}" pid="43" name="x1ye=45">
    <vt:lpwstr>jKITp6BG0kmrtRVfuHhH2vRzNOQXrFva7ZJwdHO8FcuqqVy6IiErytEzlBqKbV/yaHyDEbwaOhtugo9JHhwp5QYZahobyBOfLBvb3R5Prz6mgbKLrxikcaf2u1pwm2e7WMYU3J9PeHx7VYp4n5UphiieWUgx2vcl68J32DM/LgRImjHVKYm95rQdgWPnpSKRR+8ceIPeWXJjF8pEBkRhTf/7dWamP/UxkiBsiqSXv9IAx3EizWxRdPAs/bShXrv</vt:lpwstr>
  </property>
  <property fmtid="{D5CDD505-2E9C-101B-9397-08002B2CF9AE}" pid="44" name="x1ye=46">
    <vt:lpwstr>Brc8Ie6fGrmcjy0oLym2hJ4bKm23j5XQFf54JnbpU2GsZLLhF+4/+JqPKMH6WHQq9kkx8nvzPWuIRc2PCrRqJy3SAy+GWVwc1X3LC3+E5gT/dZUxmp9UWHmLxvrduDgDbj7+7/xEOqyXtYfkyP1m+nALCpfZZr92BdtJ0oHxyDrO6wPKVV2GVZnyb2B2Ov5hjR1rStTbrY3UNaSXzd5dW4vZSh1Dpak+RSehOjkd5a3gInftfM7t60hhFod0i/e</vt:lpwstr>
  </property>
  <property fmtid="{D5CDD505-2E9C-101B-9397-08002B2CF9AE}" pid="45" name="x1ye=47">
    <vt:lpwstr>2ZE0ESMDG0aO27uFusvEHCmDykGRA6f/fGB4epX1yfzwrI7posVzTwJSX/58YrGE6xeSqZbMaivHtyqla7eSvr9dHILh03TWZkkbgOmSRG8N3c2TuJ9jzVJK0z/iQPfoSuAU0c+7dqQ/RWPeM/H1pe34+R9+ABU4MbQbkFW9xuZ7VPxECfRKot7JqgGc8dK/UYhyvfrAlzCVeRCjmCC7zrx8L6bdOWJ+fyq69CjEngqdi11yJRkQ6PSZ34Q24uB</vt:lpwstr>
  </property>
  <property fmtid="{D5CDD505-2E9C-101B-9397-08002B2CF9AE}" pid="46" name="x1ye=48">
    <vt:lpwstr>yJxm4R2zTF0BoqtftyaEooG+QewEb7eUprPVj4MxigaNGshyL4Zmtg9gjWG7V6bIX1Q6yJu9AzB1XmsxS99MJ0jwsw3fe6WLTL04JfueUSqR+kUsiSma5+IW/s/ro5Td+uoHLCboWxIwzqgB8+L8wV+TE71B+/GVF2KKJRxt93GV8TOVqnPUySMM23ib4tOuUqQ4YKT8FI35psNIFTIAfL7fW4qaLdCTwGC5d7K/EcoboU0eas3JdweRMz2Pnjz</vt:lpwstr>
  </property>
  <property fmtid="{D5CDD505-2E9C-101B-9397-08002B2CF9AE}" pid="47" name="x1ye=49">
    <vt:lpwstr>KjoV6Ib3R6XP1Urbv6QJsoe4QivbWyy+a6TXNwd5gctTH+OTHclltzPccW2iyYfORqSpavT3lFHUa6G225b5H4aUrym4qE7bO2pt0ULAHGxhenT2p/7LhaNkKPH2G+D05aOOvWUNEVuoAn0F8Jhlll3+zuTKl7MMQBk49EnGmi8Ab39cFguF7poog9LtCgo0V4rbx24L3Gazg25mhJExSVFPpkz4Va/EzyIeKwz0y3FUqFapZGr9SGxTjxod+TO</vt:lpwstr>
  </property>
  <property fmtid="{D5CDD505-2E9C-101B-9397-08002B2CF9AE}" pid="48" name="x1ye=5">
    <vt:lpwstr>+41INJ/29MjcXo2W+a96Uq67HDBzyI/QYSsLhAGHTg8L6MJS8qFD4vK62BZaIv5K53VgOf5srPljlpSXzWmADjEirzncz+oTCwkCs1H35Z452dfFF0jFl04JOLQ9Vca683LBpES1Fgg9LsxdwSKiLzv344J0yK1NVLnYAs9SiMIcSZbPD5vJV8gINgCbsSOhbBwQLBMtoLKcqN8duXphQV4R93ozpvo8kPgr0oLZ3Xybuje4kxSEXL0toeemkyg</vt:lpwstr>
  </property>
  <property fmtid="{D5CDD505-2E9C-101B-9397-08002B2CF9AE}" pid="49" name="x1ye=50">
    <vt:lpwstr>J5feSpHAauiuDx440glcGZgn0/LQUAlpbEnUXoXKgeywf8CeWs2qM3YcUH1Whihklj4UszDWu8EpOtvl9PYfjkjBJfaLiXy2AEWzJv73p0qpmfQUsdK0CR533aDe8V2SqQLWNMs0Ocmj62gbK+LD12pw99eK+jKYsBBlLjbH+Db8xSFOBq1SUPkyODGY3N+MFnU6wCftgJVT23oIgTXW7dKUYtYksEZ313ninMLeueOUJIUvvd12gU2EOiIKNIb</vt:lpwstr>
  </property>
  <property fmtid="{D5CDD505-2E9C-101B-9397-08002B2CF9AE}" pid="50" name="x1ye=51">
    <vt:lpwstr>hUJSfFZtfPxd08KRmOsgN/EW+hXdcehbHwyoP0cl39pg1qoVtWRFMQtTgPhov18Abk19Rd+x2NU9sGxsy/Ew1AUhjoCWSFMuWdhkeStfh/rR4zkkC3uo9Fzt+bfdoXm0G77gK1ZS+KWxuARITbmCsC/SyQQ0qcdAvujfam3bCuuPS4uoKOTrqU1QhXU/9LV0wA71JGDm7cIP08qBISOx3/bRrGK15TABrre004IC1kmBQQfzmTPQGJOZD6ukU64</vt:lpwstr>
  </property>
  <property fmtid="{D5CDD505-2E9C-101B-9397-08002B2CF9AE}" pid="51" name="x1ye=52">
    <vt:lpwstr>+1at7FndH13L8GX/DjqON5YN91smIU1GxnlMHL8wqQY7fCEkIpf8kuJJvTh9UcvM62ipT9IBfXNPloPN/sRUMwYfd6eZyvmRBivphjOomn1gAvu6wYt9hzvSBTbiAC0XIjKX+da+v9g1wESUhPaInLmTzAEn3R3GJ1EnWUB2O/wyx5NfnQlMFHJdVNtK9gqrm/3ZB1syUzr/w6j006/R6WY7eH43m8XOko4posHV9yTugiSy1esADsD6N9KJpKF</vt:lpwstr>
  </property>
  <property fmtid="{D5CDD505-2E9C-101B-9397-08002B2CF9AE}" pid="52" name="x1ye=53">
    <vt:lpwstr>OI+y5G4Y5PddRce/2cJZkE9joPoXC1lg4PvxSP3yUwXs+C75vlaEJeroje65IhHXKCPIppmI1HjNcGymyUAoKHAqxded7oa1E3d/KngB8L1vLU7++OVzYAYzIhLt+2AX1UuosB4KQeMhqq99lUZ2n/9Z5Y1Ilxwpz5YcqC9NGgTIO1lWPUheQwnZ7UwNJIV7hcNdbNKnqEQk1CpeXx6iJEEKnlBZtnR5R0fWTYV2Tu9yEAJjDRBDE2AuXjf6YHt</vt:lpwstr>
  </property>
  <property fmtid="{D5CDD505-2E9C-101B-9397-08002B2CF9AE}" pid="53" name="x1ye=54">
    <vt:lpwstr>u/clwsW26La/tOmjm03GF3hO94C2lG7w2sKlwMMzE0kmqGS3/3Ss7w+Uij1vmzSCkDR+buvA2VNEpAGTUVeJ3mXqe0D5DMlKevluYbjoU8iV7R4RfzrNNnwu2oXKB9Ln6X/UF/ieusAuGrTZfBjHRT1oXxXnxHlFD7a3p5D3HV/sDGZl8KpOKUi6gBASNLaEIvAHpxANNzW1uEoQe8EiB7fkxGiuhq5ZOaM1LfFJ4HM4uWzG1XF4JivhGe3SyiW</vt:lpwstr>
  </property>
  <property fmtid="{D5CDD505-2E9C-101B-9397-08002B2CF9AE}" pid="54" name="x1ye=55">
    <vt:lpwstr>fTRnrQzFVDZ5MNYP2ICUskWxVAsH6RzzW9b9po6VNOF9SwWq4hEDfnLd1hIgQXS/8asH/GLBAL8a2rczJEnxjO2YxBLbMv4gEbCuM1dEuaB3EX9ZiTiZC8eWxnNY4ruuvjJG6aDy6o9cJCnV7jnWagnM9QNh0L7AxkXQbmLe8PfYFgZ5uG/x4noTIzQTycxL72IyzvxZ5HRsPpiPxd/9YQx+dI59PLtIjzWftN7zNGFknl8u8bmNqgWyPwAqyA4</vt:lpwstr>
  </property>
  <property fmtid="{D5CDD505-2E9C-101B-9397-08002B2CF9AE}" pid="55" name="x1ye=56">
    <vt:lpwstr>/mqJvKMnGD9txARiypFc1AFdhkWdO7VARJ6iWORDW2lcnvjAC7yQsdaTWqxLl0/Kt6qfTrwyC2uR+RpXiceUF6AYgY8GiTCsorkwTjEUg7dyCgDVpBxk17IGBYZ7Jx8Kfigv943V3/loDIVetii6RWZPbsRLdjqOgtVadLOyk7bxIYCDFZJETIuNDBrjFXnt4vq+wUoHjZET4BS9nu3tM1vz0SqQ01SKN2eNtXhE8spciXgPuwS+CFUtUH+qVgy</vt:lpwstr>
  </property>
  <property fmtid="{D5CDD505-2E9C-101B-9397-08002B2CF9AE}" pid="56" name="x1ye=57">
    <vt:lpwstr>ev7QCn+VsBvQ4xHzxc7Dht9sN8Kkg6MeQ0lkD7ISR+uja6GMT6FUSB8q7AO3xHHOv048ATuVwz/UjVT9DpCVUd81YFBn2Tb/qnZTbs0eARWqKFjE+qVoXH8M2CXJOD0deWeTSPluPjXOTofAmDwFRNwhfQneH5PMLRPjgfdHNkZM2Nm9MzYelP88zVHCjbG2TCiqIiOCT2tpf4KruEkqyeV2CHZD+7qJ5aLm03Ek9P6YLCyArvr/gVND171KeoS</vt:lpwstr>
  </property>
  <property fmtid="{D5CDD505-2E9C-101B-9397-08002B2CF9AE}" pid="57" name="x1ye=58">
    <vt:lpwstr>YbPXw5vwWWOclV1/57bmvRQSlDem/Lqk15Vma4FAH+msLmTumP+LnJQQqm4YYe14kPkgjL5gOq3C5IawxDWwJYDm1LDmupgoD5o5qGnoTsJ/psXINQj0IHFbUEzefTd2MJD/HGrwu30qOKehY5Zop6g0F0h6meBz8PwqAe3oIxiKxc8ZOSXTKckJozN9DcrRqy8BvAmXhPsftXs36GWs6tsUF9eogyywRf/dovgr4dbxNf2XRr301Lw2zk0slXo</vt:lpwstr>
  </property>
  <property fmtid="{D5CDD505-2E9C-101B-9397-08002B2CF9AE}" pid="58" name="x1ye=59">
    <vt:lpwstr>FWhLFsaBEi8WG7sSg4jrAaxe+SJXWwhlwjbXk4P1ku+iRnZvZvIH+nNJzSFs+YwjtsJASzjBeKIXKu7b92Axrx6aybIArlIAX9ZlI4F5ASyq9Mkr45oVrERauejMNgnzDhXNgP84yk4XJycUr/bb7Ag7IJ5RjcF6PH1LSroLUhN20bfuUaKMYwlJjC/TbS17idd8iWzAAgOX/VDMSiHlc2vGD+1G/RQLS89zp+LNNqfvDsjnEjbhqt4KTxZJHOq</vt:lpwstr>
  </property>
  <property fmtid="{D5CDD505-2E9C-101B-9397-08002B2CF9AE}" pid="59" name="x1ye=6">
    <vt:lpwstr>p4S2KZlEiMhAnvm5TWGiIRIU2Dt1poBN1WCrB8ALazt85vNO2soxIg5JQXCjXVhgQzO1E56lO3d2pOzY+suLkoXzX8cew1XjjnlFCZ5o2UFaS1b7U1/VxGznVN2vCvMoDfLPF/9Ssgj1bYwMqqGulXhvyKl69Gpdp5LLOxE6eKjvT7DmDh7g+DbOkrzOHQEE/ROLP/FPTEg1IjQE9m6/jaSggpULQSiLHNdhAsayj6VlEmySjF7daarSqPy4Rmz</vt:lpwstr>
  </property>
  <property fmtid="{D5CDD505-2E9C-101B-9397-08002B2CF9AE}" pid="60" name="x1ye=60">
    <vt:lpwstr>P0de286IWSdn52RtBVqayFSTNQglJm56i+T9kjGBpK/geycpQoSnQvfiZtyAzzErsQKOl5he1HXrqTC0v06eb+aEbMbRe7JUyLV8Huoh+v2oL9xObZ3Y8VURtgfuk79/MC3tDlGKcmHvkerHcijuxnXUENLp4tcJTPPkp8bxdaUmVD8/YKjKQuFV4rvd8ocid8RR3tYHDj0nlPur9T+wr0/czyif+965JTie50qzs+PPneXHwTzymaxGrSnG1xD</vt:lpwstr>
  </property>
  <property fmtid="{D5CDD505-2E9C-101B-9397-08002B2CF9AE}" pid="61" name="x1ye=61">
    <vt:lpwstr>TxsTuVtU+3L4+HLq9IuaiMWJxkqUGZhEshavc5f0o+rRX7yvRSgffTtxilIl1Q/7MNn9UVz1mrdiOI3Bc9Covgn26GPCbdeoDhW4ShrGT6LadGu25T5WaFgdIUPul8GNYfpm0qEfoi0TKbL6wIkRSAiJW1T3imMr+xTYWiPQ/lh0xnJkMXTEoc1BfcrTzSUgQDuuV0TlFkyo6V9CA4Uv0CqxVm+i5wYf5dU1g3D3gBiXmpIdgW8xCukAaB7m9io</vt:lpwstr>
  </property>
  <property fmtid="{D5CDD505-2E9C-101B-9397-08002B2CF9AE}" pid="62" name="x1ye=62">
    <vt:lpwstr>MFBpavafwmm1Nv+50h2Rogisp2DoI01ihtktEJx+NWEJTnGro4dAwhVk9EtEXBZENKMEDURD7eRLtyS4qGp9RMY4xKzGMeFSa7V13kJBWUmt90du7NuoduSnPzFuggbAOAuykb1ZGcu5+M2vk3jEdbAYGJTAhyE9N5Ecz62C3xM5di480zP9sJ4Fq5Rt8wVVexjwrIezsIR+DWQuTdyO88hcUAX1dsmyk9Zh0QxrnjwqUB1GPaRzYRJrbXmWeyT</vt:lpwstr>
  </property>
  <property fmtid="{D5CDD505-2E9C-101B-9397-08002B2CF9AE}" pid="63" name="x1ye=63">
    <vt:lpwstr>+zm5VurWwuWKDoJxqySavrrsB3RqHIf8hwC3x/JivonyGZz84aHGL8/f74QHax5bxwStSGe8fipqfyx6vk1WAEVqhZJHD+7lg8qBDq8keZdYqSUPENWTiWi/jCkjbtZoj41izHU7ElqbPzi7XT/3VO1Zt9MPHYn+6iQoPS7DycqWTruuqdwuCCSpXBZnKe6HuERigwlkGfwkItSk1+XU34vkoFrt3Uz/AcWyry2ohPooS9kfSQnhRZ6Ntsv7oPB</vt:lpwstr>
  </property>
  <property fmtid="{D5CDD505-2E9C-101B-9397-08002B2CF9AE}" pid="64" name="x1ye=64">
    <vt:lpwstr>QARE70ymhrd+rdJOKm5HwI53g8CvGjvbnp1nTvW1O2CZq9oMbgMm665uF1HxoQ7dnK21+lLHUFIWG/KyaebRD7UKmS6+WTOsLB8TNjUpn9zulBdEdIO9h+Gloy4VVFVDkowKsTtXm+AJFm6U6q5h2WAOiCTIpjtsSizluA8qQkv/vNEvAaI//4T326CEqZnSrAq3QHuIfkva21jOv7+PjiD/yGzBR6LZUN/Z66sLTGcD5MmioExgfi8mpLMzFrI</vt:lpwstr>
  </property>
  <property fmtid="{D5CDD505-2E9C-101B-9397-08002B2CF9AE}" pid="65" name="x1ye=65">
    <vt:lpwstr>8lilv+XA0RlrVYxq+XSgLe+CJ4Ewb2GziwwEoSYiSJAv1/P8TE28P2pm1yM/KM3Gha+3zfB3gC2qiWuS7cSuIqZonP7PVsINPO73h461zHhohVnajtvRDlYgvbnyzEYnG5eqrX/xtchFgjyBAk/pWHPJbGjisugsUkiDGfTWLVlFwp40Zr2bzo38miNo3U3IuozfloVmNC1C+937VH+QxJkoaRBVT1J8zhHo3kuudQ2TP+mqaXjiFuY+AGgMGld</vt:lpwstr>
  </property>
  <property fmtid="{D5CDD505-2E9C-101B-9397-08002B2CF9AE}" pid="66" name="x1ye=66">
    <vt:lpwstr>EZ6e7zIc3JtDuqaPyMRfLzRqySyipcuZH4UDqMTojVOOneV2ZZPcW3tiayQMlogGU5zueTmaUQ1GFqeKpwnkjW/5bYGIttVhRiMC7Q0+r+4vz79x/JVF8NeEEAAA==</vt:lpwstr>
  </property>
  <property fmtid="{D5CDD505-2E9C-101B-9397-08002B2CF9AE}" pid="67" name="x1ye=7">
    <vt:lpwstr>85eOHUjWgCPnWfPh1HIdErtmrx1jToYH/f1eo4vx9xtfJhi2JvikGbCcisiAQHQWSsoTJESHCDzerpNwyVxRvcDzHnfG9z81pCEhubary9mSHq4eQMlYKbi65luK/MZLEHRR9bpZp8L0r9EB4HkHfqIxdnPZlZrXNady4gRmBtnrTkv0aN8x50relOCV2Wl7SaVUenVI222+rB6rm7Hbcxy4ZR4+XyhVevrhvv5OclqF4OrZPZRFt0CQMt+GyDR</vt:lpwstr>
  </property>
  <property fmtid="{D5CDD505-2E9C-101B-9397-08002B2CF9AE}" pid="68" name="x1ye=8">
    <vt:lpwstr>cam0Jrc5WFVReVR7lQwxwqEsZEePdTR5ctA5c7uUsd3TX37bXsRayuT+KlqW1eDaDMEZtAd4gxGsKV7W+6gWMAxfloa1UszTuOOn28TPGWIY2TvAjiBn/pGtHUdltF1V5M09KxDiph0Ee6Z703kDqPUgBW3eFV0WiOQ6pna3i76+ICntDV84EbJwiE2JYrjcRjHbY8zJ78rL1SFL1m9qhdznSO9KBLTCkXJ94pQEytelqxfusOdcnGAWBeVzd7W</vt:lpwstr>
  </property>
  <property fmtid="{D5CDD505-2E9C-101B-9397-08002B2CF9AE}" pid="69" name="x1ye=9">
    <vt:lpwstr>DHdIY8r+q1UZYhI9oXS4UDcaF0PYAu1R9LN/TJBkw9VUXoBf9qaxcRV/kmV5UYKRY+mLHvZ7wIbUyYV3OjFVemmZSQLEGYadwmzYpxevWMj4BZlY/cVUHbchiEAqssicBA3iZs8WuxK++ZR/GHljeEOKGX8Gq0zFfjUQie/3dslb3KxxyMI1grBz1MO42CS6f49rxggs4fZ4wXo/b9pZuTG0hQk/iIZoAm/wxG3+nDA4XnwvSJ0jnBYFd+NewcT</vt:lpwstr>
  </property>
</Properties>
</file>